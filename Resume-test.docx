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57" w:after="0"/>
        <w:ind w:left="3645" w:right="3674" w:hanging="0"/>
        <w:jc w:val="center"/>
        <w:rPr>
          <w:sz w:val="28"/>
          <w:szCs w:val="28"/>
        </w:rPr>
      </w:pPr>
      <w:r>
        <w:rPr>
          <w:b/>
          <w:w w:val="99"/>
          <w:sz w:val="28"/>
          <w:szCs w:val="28"/>
        </w:rPr>
        <w:t>Marin</w:t>
      </w:r>
      <w:r>
        <w:rPr>
          <w:b/>
          <w:sz w:val="28"/>
          <w:szCs w:val="28"/>
        </w:rPr>
        <w:t xml:space="preserve"> </w:t>
      </w:r>
      <w:r>
        <w:rPr>
          <w:b/>
          <w:w w:val="99"/>
          <w:sz w:val="28"/>
          <w:szCs w:val="28"/>
        </w:rPr>
        <w:t>P.</w:t>
      </w:r>
      <w:r>
        <w:rPr>
          <w:b/>
          <w:sz w:val="28"/>
          <w:szCs w:val="28"/>
        </w:rPr>
        <w:t xml:space="preserve"> </w:t>
      </w:r>
      <w:r>
        <w:rPr>
          <w:b/>
          <w:w w:val="99"/>
          <w:sz w:val="28"/>
          <w:szCs w:val="28"/>
        </w:rPr>
        <w:t>Marinov</w:t>
      </w:r>
    </w:p>
    <w:p>
      <w:pPr>
        <w:pStyle w:val="Normal"/>
        <w:spacing w:lineRule="exact" w:line="240" w:before="6" w:after="0"/>
        <w:ind w:left="1555" w:right="1576" w:hanging="0"/>
        <w:jc w:val="center"/>
        <w:rPr/>
      </w:pPr>
      <w:r>
        <w:rPr>
          <w:sz w:val="21"/>
          <w:szCs w:val="21"/>
        </w:rPr>
        <w:t xml:space="preserve">New York, NY 10040 | 347-595-2552 | </w:t>
      </w:r>
      <w:r>
        <w:rPr>
          <w:color w:val="0000FF"/>
          <w:sz w:val="21"/>
          <w:szCs w:val="21"/>
          <w:u w:val="single" w:color="0000FF"/>
        </w:rPr>
        <w:t>mari</w:t>
      </w:r>
      <w:hyperlink r:id="rId2">
        <w:r>
          <w:rPr>
            <w:rStyle w:val="ListLabel19"/>
            <w:color w:val="0000FF"/>
            <w:sz w:val="21"/>
            <w:szCs w:val="21"/>
            <w:u w:val="single" w:color="0000FF"/>
          </w:rPr>
          <w:t>n.marinov@macaulay.cuny.edu</w:t>
        </w:r>
      </w:hyperlink>
      <w:r>
        <w:rPr>
          <w:color w:val="0000FF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github.com/marinov98 | linkedin.com/in/marin-p-marinov</w:t>
      </w:r>
    </w:p>
    <w:p>
      <w:pPr>
        <w:pStyle w:val="Normal"/>
        <w:spacing w:lineRule="exact" w:line="240" w:before="15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100" w:hanging="0"/>
        <w:rPr>
          <w:sz w:val="21"/>
          <w:szCs w:val="21"/>
        </w:rPr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2">
                <wp:simplePos x="0" y="0"/>
                <wp:positionH relativeFrom="page">
                  <wp:posOffset>895985</wp:posOffset>
                </wp:positionH>
                <wp:positionV relativeFrom="paragraph">
                  <wp:posOffset>167640</wp:posOffset>
                </wp:positionV>
                <wp:extent cx="5982970" cy="1270"/>
                <wp:effectExtent l="0" t="0" r="0" b="0"/>
                <wp:wrapNone/>
                <wp:docPr id="1" name="Image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2480" cy="72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5982480" cy="720"/>
                          </a:xfrm>
                          <a:prstGeom prst="line">
                            <a:avLst/>
                          </a:prstGeom>
                          <a:ln w="68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Image1" style="position:absolute;margin-left:70.55pt;margin-top:13.2pt;width:471pt;height:0pt" coordorigin="1411,264" coordsize="9420,0">
                <v:line id="shape_0" from="1411,264" to="10831,264" stroked="t" style="position:absolute;mso-position-horizontal-relative:page">
                  <v:stroke color="black" weight="6840" joinstyle="round" endcap="flat"/>
                  <v:fill o:detectmouseclick="t" on="false"/>
                </v:line>
              </v:group>
            </w:pict>
          </mc:Fallback>
        </mc:AlternateContent>
      </w:r>
      <w:r>
        <w:rPr>
          <w:b/>
          <w:sz w:val="21"/>
          <w:szCs w:val="21"/>
        </w:rPr>
        <w:t>Education</w:t>
      </w:r>
    </w:p>
    <w:p>
      <w:pPr>
        <w:pStyle w:val="Normal"/>
        <w:spacing w:lineRule="exact" w:line="240" w:before="31" w:after="0"/>
        <w:ind w:left="100" w:right="79" w:hanging="0"/>
        <w:rPr/>
      </w:pPr>
      <w:r>
        <w:rPr>
          <w:b/>
          <w:sz w:val="21"/>
          <w:szCs w:val="21"/>
        </w:rPr>
        <w:t xml:space="preserve">Macaulay Honors College at Hunter College                                                                              </w:t>
      </w:r>
      <w:r>
        <w:rPr>
          <w:sz w:val="21"/>
          <w:szCs w:val="21"/>
        </w:rPr>
        <w:t>New York, NY Bachelor of Arts in Computer Science | Minor: Mathematics, Psychology | GPA: 3.9                           May 2021</w:t>
      </w:r>
    </w:p>
    <w:p>
      <w:pPr>
        <w:pStyle w:val="Normal"/>
        <w:ind w:left="100" w:hanging="0"/>
        <w:rPr>
          <w:sz w:val="21"/>
          <w:szCs w:val="21"/>
        </w:rPr>
      </w:pPr>
      <w:r>
        <w:rPr>
          <w:sz w:val="21"/>
          <w:szCs w:val="21"/>
        </w:rPr>
        <w:t>William E. Macaulay Honors College Scholarship, full tuition merit scholarship</w:t>
      </w:r>
    </w:p>
    <w:p>
      <w:pPr>
        <w:pStyle w:val="Normal"/>
        <w:spacing w:lineRule="exact" w:line="240"/>
        <w:ind w:left="100" w:hanging="0"/>
        <w:rPr>
          <w:sz w:val="21"/>
          <w:szCs w:val="21"/>
        </w:rPr>
      </w:pPr>
      <w:r>
        <w:rPr>
          <w:sz w:val="21"/>
          <w:szCs w:val="21"/>
        </w:rPr>
        <w:t>Daedalus Honors Computer Science Scholar</w:t>
      </w:r>
    </w:p>
    <w:p>
      <w:pPr>
        <w:pStyle w:val="Normal"/>
        <w:spacing w:lineRule="exact" w:line="240" w:before="3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100" w:hanging="0"/>
        <w:rPr>
          <w:sz w:val="21"/>
          <w:szCs w:val="21"/>
        </w:rPr>
      </w:pPr>
      <w:r>
        <w:rPr>
          <w:b/>
          <w:sz w:val="21"/>
          <w:szCs w:val="21"/>
        </w:rPr>
        <w:t>Relevant Coursework</w:t>
      </w:r>
    </w:p>
    <w:p>
      <w:pPr>
        <w:pStyle w:val="Normal"/>
        <w:spacing w:before="26" w:after="0"/>
        <w:ind w:firstLine="100"/>
        <w:rPr/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3">
                <wp:simplePos x="0" y="0"/>
                <wp:positionH relativeFrom="page">
                  <wp:posOffset>895985</wp:posOffset>
                </wp:positionH>
                <wp:positionV relativeFrom="paragraph">
                  <wp:posOffset>13970</wp:posOffset>
                </wp:positionV>
                <wp:extent cx="5982970" cy="1270"/>
                <wp:effectExtent l="0" t="0" r="0" b="0"/>
                <wp:wrapNone/>
                <wp:docPr id="2" name="Image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2480" cy="72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5982480" cy="720"/>
                          </a:xfrm>
                          <a:prstGeom prst="line">
                            <a:avLst/>
                          </a:prstGeom>
                          <a:ln w="68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Image2" style="position:absolute;margin-left:70.55pt;margin-top:1.1pt;width:471pt;height:0pt" coordorigin="1411,22" coordsize="9420,0">
                <v:line id="shape_0" from="1411,22" to="10831,22" stroked="t" style="position:absolute;mso-position-horizontal-relative:page">
                  <v:stroke color="black" weight="6840" joinstyle="round" endcap="flat"/>
                  <v:fill o:detectmouseclick="t" on="false"/>
                </v:line>
              </v:group>
            </w:pict>
          </mc:Fallback>
        </mc:AlternateConten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rFonts w:eastAsia="Symbol" w:cs="Symbol" w:ascii="Symbol" w:hAnsi="Symbol"/>
          <w:sz w:val="21"/>
          <w:szCs w:val="21"/>
        </w:rPr>
        <w:t></w:t>
      </w:r>
      <w:r>
        <w:rPr>
          <w:sz w:val="21"/>
          <w:szCs w:val="21"/>
        </w:rPr>
        <w:t xml:space="preserve">  Multi-variable Calculus                                             </w:t>
      </w:r>
      <w:r>
        <w:rPr>
          <w:rFonts w:eastAsia="Symbol" w:cs="Symbol" w:ascii="Symbol" w:hAnsi="Symbol"/>
          <w:sz w:val="21"/>
          <w:szCs w:val="21"/>
        </w:rPr>
        <w:t></w:t>
      </w:r>
      <w:r>
        <w:rPr>
          <w:sz w:val="21"/>
          <w:szCs w:val="21"/>
        </w:rPr>
        <w:t xml:space="preserve">  Discrete Mathematics</w:t>
      </w:r>
    </w:p>
    <w:p>
      <w:pPr>
        <w:pStyle w:val="Normal"/>
        <w:spacing w:before="2" w:after="0"/>
        <w:ind w:right="2594" w:firstLine="720"/>
        <w:rPr/>
      </w:pPr>
      <w:r>
        <w:rPr>
          <w:rFonts w:eastAsia="Symbol" w:cs="Symbol" w:ascii="Symbol" w:hAnsi="Symbol"/>
          <w:sz w:val="21"/>
          <w:szCs w:val="21"/>
        </w:rPr>
        <w:t></w:t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 xml:space="preserve">Algorithms &amp; Data Structures                                   </w:t>
      </w:r>
      <w:r>
        <w:rPr>
          <w:rFonts w:eastAsia="Symbol" w:cs="Symbol" w:ascii="Symbol" w:hAnsi="Symbol"/>
          <w:sz w:val="21"/>
          <w:szCs w:val="21"/>
        </w:rPr>
        <w:t></w:t>
      </w:r>
      <w:r>
        <w:rPr>
          <w:sz w:val="21"/>
          <w:szCs w:val="21"/>
        </w:rPr>
        <w:t xml:space="preserve">  Applied Statistics</w:t>
      </w:r>
    </w:p>
    <w:p>
      <w:pPr>
        <w:pStyle w:val="Normal"/>
        <w:spacing w:lineRule="exact" w:line="240" w:before="3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100" w:hanging="0"/>
        <w:rPr>
          <w:sz w:val="21"/>
          <w:szCs w:val="21"/>
        </w:rPr>
      </w:pPr>
      <w:r>
        <w:rPr>
          <w:b/>
          <w:sz w:val="21"/>
          <w:szCs w:val="21"/>
        </w:rPr>
        <w:t>Technical Summary</w:t>
      </w:r>
    </w:p>
    <w:p>
      <w:pPr>
        <w:pStyle w:val="Normal"/>
        <w:spacing w:before="27" w:after="0"/>
        <w:ind w:left="100" w:hanging="0"/>
        <w:rPr/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4">
                <wp:simplePos x="0" y="0"/>
                <wp:positionH relativeFrom="page">
                  <wp:posOffset>895985</wp:posOffset>
                </wp:positionH>
                <wp:positionV relativeFrom="paragraph">
                  <wp:posOffset>13970</wp:posOffset>
                </wp:positionV>
                <wp:extent cx="5982970" cy="1270"/>
                <wp:effectExtent l="0" t="0" r="0" b="0"/>
                <wp:wrapNone/>
                <wp:docPr id="3" name="Image3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2480" cy="72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5982480" cy="720"/>
                          </a:xfrm>
                          <a:prstGeom prst="line">
                            <a:avLst/>
                          </a:prstGeom>
                          <a:ln w="68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Image3" style="position:absolute;margin-left:70.55pt;margin-top:1.1pt;width:471pt;height:0pt" coordorigin="1411,22" coordsize="9420,0">
                <v:line id="shape_0" from="1411,22" to="10831,22" stroked="t" style="position:absolute;mso-position-horizontal-relative:page">
                  <v:stroke color="black" weight="6840" joinstyle="round" endcap="flat"/>
                  <v:fill o:detectmouseclick="t" on="false"/>
                </v:line>
              </v:group>
            </w:pict>
          </mc:Fallback>
        </mc:AlternateContent>
      </w:r>
      <w:r>
        <w:rPr>
          <w:b/>
          <w:sz w:val="21"/>
          <w:szCs w:val="21"/>
        </w:rPr>
        <w:t>Programming Languages</w:t>
      </w:r>
      <w:r>
        <w:rPr>
          <w:sz w:val="21"/>
          <w:szCs w:val="21"/>
        </w:rPr>
        <w:t xml:space="preserve">: C++, Python, C#, JavaScript/TypeScript, </w:t>
      </w:r>
      <w:r>
        <w:rPr>
          <w:sz w:val="21"/>
          <w:szCs w:val="21"/>
        </w:rPr>
        <w:t>HTML/CSS</w:t>
      </w:r>
    </w:p>
    <w:p>
      <w:pPr>
        <w:pStyle w:val="Normal"/>
        <w:spacing w:before="27" w:after="0"/>
        <w:ind w:left="100" w:hanging="0"/>
        <w:rPr/>
      </w:pPr>
      <w:r>
        <w:rPr>
          <w:b/>
          <w:bCs/>
          <w:sz w:val="21"/>
          <w:szCs w:val="21"/>
        </w:rPr>
        <w:t>Database Languages</w:t>
      </w:r>
      <w:r>
        <w:rPr>
          <w:b w:val="false"/>
          <w:bCs w:val="false"/>
          <w:sz w:val="21"/>
          <w:szCs w:val="21"/>
        </w:rPr>
        <w:t xml:space="preserve">:  </w:t>
      </w:r>
      <w:r>
        <w:rPr>
          <w:b w:val="false"/>
          <w:bCs w:val="false"/>
          <w:sz w:val="21"/>
          <w:szCs w:val="21"/>
        </w:rPr>
        <w:t>PostgreSQL</w:t>
      </w:r>
    </w:p>
    <w:p>
      <w:pPr>
        <w:pStyle w:val="Normal"/>
        <w:spacing w:lineRule="exact" w:line="240"/>
        <w:ind w:left="100" w:hanging="0"/>
        <w:rPr/>
      </w:pPr>
      <w:r>
        <w:rPr>
          <w:b/>
          <w:sz w:val="21"/>
          <w:szCs w:val="21"/>
        </w:rPr>
        <w:t>Software</w:t>
      </w:r>
      <w:r>
        <w:rPr>
          <w:sz w:val="21"/>
          <w:szCs w:val="21"/>
        </w:rPr>
        <w:t>: Git, GNU Make, Cmake, Pandoc, Microsoft Office</w:t>
      </w:r>
    </w:p>
    <w:p>
      <w:pPr>
        <w:pStyle w:val="Normal"/>
        <w:spacing w:lineRule="exact" w:line="240"/>
        <w:ind w:left="100" w:hanging="0"/>
        <w:rPr/>
      </w:pPr>
      <w:r>
        <w:rPr>
          <w:b/>
          <w:sz w:val="21"/>
          <w:szCs w:val="21"/>
        </w:rPr>
        <w:t>Frameworks</w:t>
      </w:r>
      <w:r>
        <w:rPr>
          <w:b/>
          <w:bCs/>
          <w:sz w:val="21"/>
          <w:szCs w:val="21"/>
        </w:rPr>
        <w:t>/Libraries</w:t>
      </w:r>
      <w:r>
        <w:rPr>
          <w:sz w:val="21"/>
          <w:szCs w:val="21"/>
        </w:rPr>
        <w:t xml:space="preserve">: AngularJS, React, Redux, </w:t>
      </w:r>
      <w:r>
        <w:rPr>
          <w:sz w:val="21"/>
          <w:szCs w:val="21"/>
        </w:rPr>
        <w:t>Express</w:t>
      </w:r>
    </w:p>
    <w:p>
      <w:pPr>
        <w:pStyle w:val="Normal"/>
        <w:spacing w:lineRule="exact" w:line="240" w:before="3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100" w:hanging="0"/>
        <w:rPr>
          <w:sz w:val="21"/>
          <w:szCs w:val="21"/>
        </w:rPr>
      </w:pPr>
      <w:r>
        <w:rPr>
          <w:b/>
          <w:sz w:val="21"/>
          <w:szCs w:val="21"/>
        </w:rPr>
        <w:t>Projects</w:t>
      </w:r>
    </w:p>
    <w:p>
      <w:pPr>
        <w:pStyle w:val="Normal"/>
        <w:spacing w:before="27" w:after="0"/>
        <w:ind w:left="100" w:hanging="0"/>
        <w:rPr/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5">
                <wp:simplePos x="0" y="0"/>
                <wp:positionH relativeFrom="page">
                  <wp:posOffset>895985</wp:posOffset>
                </wp:positionH>
                <wp:positionV relativeFrom="paragraph">
                  <wp:posOffset>13970</wp:posOffset>
                </wp:positionV>
                <wp:extent cx="5982970" cy="1270"/>
                <wp:effectExtent l="0" t="0" r="0" b="0"/>
                <wp:wrapNone/>
                <wp:docPr id="4" name="Image4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2480" cy="72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5982480" cy="720"/>
                          </a:xfrm>
                          <a:prstGeom prst="line">
                            <a:avLst/>
                          </a:prstGeom>
                          <a:ln w="68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Image4" style="position:absolute;margin-left:70.55pt;margin-top:1.1pt;width:471pt;height:0pt" coordorigin="1411,22" coordsize="9420,0">
                <v:line id="shape_0" from="1411,22" to="10831,22" stroked="t" style="position:absolute;mso-position-horizontal-relative:page">
                  <v:stroke color="black" weight="6840" joinstyle="round" endcap="flat"/>
                  <v:fill o:detectmouseclick="t" on="false"/>
                </v:line>
              </v:group>
            </w:pict>
          </mc:Fallback>
        </mc:AlternateContent>
      </w:r>
      <w:r>
        <w:rPr>
          <w:b/>
          <w:sz w:val="21"/>
          <w:szCs w:val="21"/>
        </w:rPr>
        <w:t xml:space="preserve">Statistics calculator, Personal Project </w:t>
      </w:r>
      <w:r>
        <w:rPr>
          <w:sz w:val="21"/>
          <w:szCs w:val="21"/>
        </w:rPr>
        <w:t>(C++, Doctest testing framework)                                            June 2018</w:t>
      </w:r>
    </w:p>
    <w:p>
      <w:pPr>
        <w:pStyle w:val="ListParagraph"/>
        <w:numPr>
          <w:ilvl w:val="0"/>
          <w:numId w:val="2"/>
        </w:numPr>
        <w:tabs>
          <w:tab w:val="left" w:pos="820" w:leader="none"/>
        </w:tabs>
        <w:spacing w:lineRule="exact" w:line="240" w:before="13" w:after="0"/>
        <w:ind w:left="810" w:right="1034" w:hanging="360"/>
        <w:contextualSpacing/>
        <w:rPr>
          <w:sz w:val="21"/>
          <w:szCs w:val="21"/>
        </w:rPr>
      </w:pPr>
      <w:r>
        <w:rPr>
          <w:sz w:val="21"/>
          <w:szCs w:val="21"/>
        </w:rPr>
        <w:t>Built a statistical calculator that computed 1-variable stats, confidence intervals, correlation coefficient, conducted hypothesis testing.</w:t>
      </w:r>
    </w:p>
    <w:p>
      <w:pPr>
        <w:pStyle w:val="ListParagraph"/>
        <w:numPr>
          <w:ilvl w:val="0"/>
          <w:numId w:val="2"/>
        </w:numPr>
        <w:tabs>
          <w:tab w:val="left" w:pos="820" w:leader="none"/>
        </w:tabs>
        <w:spacing w:lineRule="exact" w:line="240" w:before="13" w:after="0"/>
        <w:ind w:left="810" w:right="605" w:hanging="360"/>
        <w:contextualSpacing/>
        <w:rPr/>
      </w:pPr>
      <w:r>
        <w:rPr>
          <w:sz w:val="21"/>
          <w:szCs w:val="21"/>
        </w:rPr>
        <w:t>Created a formula sheet and provided more information on the dataset than other graphing calculators.</w:t>
      </w:r>
    </w:p>
    <w:p>
      <w:pPr>
        <w:pStyle w:val="Normal"/>
        <w:ind w:left="100" w:hanging="0"/>
        <w:rPr>
          <w:sz w:val="21"/>
          <w:szCs w:val="21"/>
        </w:rPr>
      </w:pPr>
      <w:r>
        <w:rPr>
          <w:b/>
          <w:sz w:val="21"/>
          <w:szCs w:val="21"/>
        </w:rPr>
        <w:t xml:space="preserve">DivineFoods Website, Personal Project </w:t>
      </w:r>
      <w:r>
        <w:rPr>
          <w:sz w:val="21"/>
          <w:szCs w:val="21"/>
        </w:rPr>
        <w:t>(HTML, CSS, jQuery)                                                        August 2018</w:t>
      </w:r>
    </w:p>
    <w:p>
      <w:pPr>
        <w:pStyle w:val="ListParagraph"/>
        <w:numPr>
          <w:ilvl w:val="0"/>
          <w:numId w:val="3"/>
        </w:numPr>
        <w:tabs>
          <w:tab w:val="left" w:pos="820" w:leader="none"/>
        </w:tabs>
        <w:spacing w:lineRule="exact" w:line="240" w:before="17" w:after="0"/>
        <w:ind w:left="810" w:right="515" w:hanging="360"/>
        <w:contextualSpacing/>
        <w:rPr>
          <w:sz w:val="21"/>
          <w:szCs w:val="21"/>
        </w:rPr>
      </w:pPr>
      <w:r>
        <w:rPr>
          <w:sz w:val="21"/>
          <w:szCs w:val="21"/>
        </w:rPr>
        <w:t xml:space="preserve">Created a website called DivineFoods that served its customers healthy food. It contains its own logo/app, sign-up section, plans and customer reviews. </w:t>
      </w:r>
    </w:p>
    <w:p>
      <w:pPr>
        <w:pStyle w:val="ListParagraph"/>
        <w:numPr>
          <w:ilvl w:val="0"/>
          <w:numId w:val="3"/>
        </w:numPr>
        <w:rPr/>
      </w:pPr>
      <w:r>
        <w:rPr>
          <w:sz w:val="21"/>
          <w:szCs w:val="21"/>
        </w:rPr>
        <w:t>Optimized website for different screen sizes as well as different browsers.</w:t>
      </w:r>
    </w:p>
    <w:p>
      <w:pPr>
        <w:pStyle w:val="Normal"/>
        <w:spacing w:lineRule="exact" w:line="240" w:before="7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100" w:hanging="0"/>
        <w:rPr>
          <w:sz w:val="21"/>
          <w:szCs w:val="21"/>
        </w:rPr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6">
                <wp:simplePos x="0" y="0"/>
                <wp:positionH relativeFrom="page">
                  <wp:posOffset>895985</wp:posOffset>
                </wp:positionH>
                <wp:positionV relativeFrom="paragraph">
                  <wp:posOffset>164465</wp:posOffset>
                </wp:positionV>
                <wp:extent cx="5982970" cy="1270"/>
                <wp:effectExtent l="0" t="0" r="0" b="0"/>
                <wp:wrapNone/>
                <wp:docPr id="5" name="Image5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2480" cy="72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5982480" cy="720"/>
                          </a:xfrm>
                          <a:prstGeom prst="line">
                            <a:avLst/>
                          </a:prstGeom>
                          <a:ln w="68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Image5" style="position:absolute;margin-left:70.55pt;margin-top:12.95pt;width:471pt;height:0pt" coordorigin="1411,259" coordsize="9420,0">
                <v:line id="shape_0" from="1411,259" to="10831,259" stroked="t" style="position:absolute;mso-position-horizontal-relative:page">
                  <v:stroke color="black" weight="6840" joinstyle="round" endcap="flat"/>
                  <v:fill o:detectmouseclick="t" on="false"/>
                </v:line>
              </v:group>
            </w:pict>
          </mc:Fallback>
        </mc:AlternateContent>
      </w:r>
      <w:r>
        <w:rPr>
          <w:b/>
          <w:sz w:val="21"/>
          <w:szCs w:val="21"/>
        </w:rPr>
        <w:t>Work Experience</w:t>
      </w:r>
    </w:p>
    <w:p>
      <w:pPr>
        <w:pStyle w:val="Normal"/>
        <w:spacing w:lineRule="exact" w:line="240" w:before="26" w:after="0"/>
        <w:ind w:left="100" w:right="78" w:hanging="0"/>
        <w:rPr>
          <w:sz w:val="21"/>
          <w:szCs w:val="21"/>
        </w:rPr>
      </w:pPr>
      <w:r>
        <w:rPr>
          <w:b/>
          <w:sz w:val="21"/>
          <w:szCs w:val="21"/>
        </w:rPr>
        <w:t xml:space="preserve">Dolciani Math Learning Center | CUNY Hunter College                                                          </w:t>
      </w:r>
      <w:r>
        <w:rPr>
          <w:sz w:val="21"/>
          <w:szCs w:val="21"/>
        </w:rPr>
        <w:t>New York, NY Calculus and Computer Science Tutor, New York, NY                                                   September 2017-Present</w:t>
      </w:r>
    </w:p>
    <w:p>
      <w:pPr>
        <w:pStyle w:val="Normal"/>
        <w:ind w:left="460" w:hanging="0"/>
        <w:rPr>
          <w:sz w:val="21"/>
          <w:szCs w:val="21"/>
        </w:rPr>
      </w:pPr>
      <w:r>
        <w:rPr>
          <w:rFonts w:eastAsia="Arial" w:cs="Arial" w:ascii="Arial" w:hAnsi="Arial"/>
          <w:sz w:val="21"/>
          <w:szCs w:val="21"/>
        </w:rPr>
        <w:t xml:space="preserve">●    </w:t>
      </w:r>
      <w:r>
        <w:rPr>
          <w:sz w:val="21"/>
          <w:szCs w:val="21"/>
        </w:rPr>
        <w:t>Facilitated in teaching students to interpret theorems and solve problems.</w:t>
      </w:r>
    </w:p>
    <w:p>
      <w:pPr>
        <w:pStyle w:val="Normal"/>
        <w:spacing w:before="2" w:after="0"/>
        <w:ind w:left="460" w:hanging="0"/>
        <w:rPr/>
      </w:pPr>
      <w:r>
        <w:rPr>
          <w:rFonts w:eastAsia="Arial" w:cs="Arial" w:ascii="Arial" w:hAnsi="Arial"/>
          <w:sz w:val="21"/>
          <w:szCs w:val="21"/>
        </w:rPr>
        <w:t xml:space="preserve">●    </w:t>
      </w:r>
      <w:r>
        <w:rPr>
          <w:sz w:val="21"/>
          <w:szCs w:val="21"/>
        </w:rPr>
        <w:t>Conducted individualized tutoring and set goals for the chosen student</w:t>
      </w:r>
      <w:r>
        <w:rPr>
          <w:rFonts w:eastAsia="Arial" w:cs="Arial" w:ascii="Arial" w:hAnsi="Arial"/>
          <w:sz w:val="21"/>
          <w:szCs w:val="21"/>
        </w:rPr>
        <w:t>.</w:t>
      </w:r>
    </w:p>
    <w:p>
      <w:pPr>
        <w:pStyle w:val="Normal"/>
        <w:tabs>
          <w:tab w:val="left" w:pos="820" w:leader="none"/>
        </w:tabs>
        <w:spacing w:lineRule="exact" w:line="240" w:before="2" w:after="0"/>
        <w:ind w:left="820" w:right="146" w:hanging="360"/>
        <w:rPr>
          <w:sz w:val="21"/>
          <w:szCs w:val="21"/>
        </w:rPr>
      </w:pPr>
      <w:r>
        <w:rPr>
          <w:rFonts w:eastAsia="Arial" w:cs="Arial" w:ascii="Arial" w:hAnsi="Arial"/>
          <w:sz w:val="21"/>
          <w:szCs w:val="21"/>
        </w:rPr>
        <w:t>●</w:t>
      </w:r>
      <w:r>
        <w:rPr>
          <w:rFonts w:eastAsia="Arial" w:cs="Arial" w:ascii="Arial" w:hAnsi="Arial"/>
          <w:sz w:val="21"/>
          <w:szCs w:val="21"/>
        </w:rPr>
        <w:tab/>
      </w:r>
      <w:r>
        <w:rPr>
          <w:sz w:val="21"/>
          <w:szCs w:val="21"/>
        </w:rPr>
        <w:t>Coordinated intensive boot camps to prepare students for upcoming mathematics courses and assisted in designing curriculum.</w:t>
      </w:r>
    </w:p>
    <w:p>
      <w:pPr>
        <w:pStyle w:val="Normal"/>
        <w:ind w:left="460" w:hanging="0"/>
        <w:rPr>
          <w:sz w:val="21"/>
          <w:szCs w:val="21"/>
        </w:rPr>
      </w:pPr>
      <w:r>
        <w:rPr>
          <w:rFonts w:eastAsia="Arial" w:cs="Arial" w:ascii="Arial" w:hAnsi="Arial"/>
          <w:sz w:val="21"/>
          <w:szCs w:val="21"/>
        </w:rPr>
        <w:t xml:space="preserve">●    </w:t>
      </w:r>
      <w:r>
        <w:rPr>
          <w:sz w:val="21"/>
          <w:szCs w:val="21"/>
        </w:rPr>
        <w:t>Trained hundreds of students monthly and aided in preparation for exams.</w:t>
      </w:r>
    </w:p>
    <w:p>
      <w:pPr>
        <w:pStyle w:val="Normal"/>
        <w:spacing w:lineRule="exact" w:line="220" w:before="19" w:after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spacing w:lineRule="auto" w:line="240"/>
        <w:ind w:left="100" w:right="79" w:hanging="0"/>
        <w:rPr>
          <w:sz w:val="21"/>
          <w:szCs w:val="21"/>
        </w:rPr>
      </w:pPr>
      <w:r>
        <w:rPr>
          <w:b/>
          <w:sz w:val="21"/>
          <w:szCs w:val="21"/>
        </w:rPr>
        <w:t xml:space="preserve">The Cooper Union Summer STEM Digital Logic Design Group                                              </w:t>
      </w:r>
      <w:r>
        <w:rPr>
          <w:sz w:val="21"/>
          <w:szCs w:val="21"/>
        </w:rPr>
        <w:t>New York, NY Engineer, New York, NY                                                                                                            June-August 2016</w:t>
      </w:r>
    </w:p>
    <w:p>
      <w:pPr>
        <w:pStyle w:val="Normal"/>
        <w:spacing w:lineRule="exact" w:line="220"/>
        <w:ind w:left="460" w:hanging="0"/>
        <w:rPr/>
      </w:pPr>
      <w:r>
        <w:rPr>
          <w:rFonts w:eastAsia="Arial" w:cs="Arial" w:ascii="Arial" w:hAnsi="Arial"/>
          <w:sz w:val="21"/>
          <w:szCs w:val="21"/>
        </w:rPr>
        <w:t xml:space="preserve">●    </w:t>
      </w:r>
      <w:r>
        <w:rPr>
          <w:sz w:val="21"/>
          <w:szCs w:val="21"/>
        </w:rPr>
        <w:t>Completed Cooper Union’s competitive six-week intensive electrical engineering</w:t>
      </w:r>
    </w:p>
    <w:p>
      <w:pPr>
        <w:pStyle w:val="Normal"/>
        <w:spacing w:lineRule="exact" w:line="240"/>
        <w:ind w:left="820" w:hanging="0"/>
        <w:rPr>
          <w:sz w:val="21"/>
          <w:szCs w:val="21"/>
        </w:rPr>
      </w:pPr>
      <w:r>
        <w:rPr>
          <w:sz w:val="21"/>
          <w:szCs w:val="21"/>
        </w:rPr>
        <w:t>summer program, learning digital logic and working on mini projects involving circuits such as clocks</w:t>
      </w:r>
    </w:p>
    <w:p>
      <w:pPr>
        <w:pStyle w:val="Normal"/>
        <w:spacing w:before="3" w:after="0"/>
        <w:ind w:left="820" w:hanging="0"/>
        <w:rPr>
          <w:sz w:val="21"/>
          <w:szCs w:val="21"/>
        </w:rPr>
      </w:pPr>
      <w:r>
        <w:rPr>
          <w:sz w:val="21"/>
          <w:szCs w:val="21"/>
        </w:rPr>
        <w:t>and timers and Boolean algebra.</w:t>
      </w:r>
    </w:p>
    <w:p>
      <w:pPr>
        <w:pStyle w:val="Normal"/>
        <w:tabs>
          <w:tab w:val="left" w:pos="820" w:leader="none"/>
        </w:tabs>
        <w:spacing w:lineRule="exact" w:line="240" w:before="7" w:after="0"/>
        <w:ind w:left="820" w:right="261" w:hanging="360"/>
        <w:rPr>
          <w:sz w:val="21"/>
          <w:szCs w:val="21"/>
        </w:rPr>
      </w:pPr>
      <w:r>
        <w:rPr>
          <w:rFonts w:eastAsia="Arial" w:cs="Arial" w:ascii="Arial" w:hAnsi="Arial"/>
          <w:sz w:val="21"/>
          <w:szCs w:val="21"/>
        </w:rPr>
        <w:t>●</w:t>
      </w:r>
      <w:r>
        <w:rPr>
          <w:rFonts w:eastAsia="Arial" w:cs="Arial" w:ascii="Arial" w:hAnsi="Arial"/>
          <w:sz w:val="21"/>
          <w:szCs w:val="21"/>
        </w:rPr>
        <w:tab/>
      </w:r>
      <w:r>
        <w:rPr>
          <w:sz w:val="21"/>
          <w:szCs w:val="21"/>
        </w:rPr>
        <w:t xml:space="preserve">Worked in a team and created the design for the group’s final project, which involved using </w:t>
      </w:r>
      <w:r>
        <w:rPr>
          <w:b/>
          <w:bCs/>
          <w:sz w:val="21"/>
          <w:szCs w:val="21"/>
        </w:rPr>
        <w:t>Arduino</w:t>
      </w:r>
      <w:r>
        <w:rPr>
          <w:sz w:val="21"/>
          <w:szCs w:val="21"/>
        </w:rPr>
        <w:t xml:space="preserve"> to remodel a glove to control the movements of a small drone.</w:t>
      </w:r>
    </w:p>
    <w:p>
      <w:pPr>
        <w:pStyle w:val="Normal"/>
        <w:spacing w:lineRule="exact" w:line="240" w:before="1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100" w:hanging="0"/>
        <w:rPr/>
      </w:pPr>
      <w:r>
        <w:rPr>
          <w:b/>
          <w:sz w:val="21"/>
          <w:szCs w:val="21"/>
        </w:rPr>
        <w:t>Languages &amp; Interests</w:t>
      </w:r>
    </w:p>
    <w:p>
      <w:pPr>
        <w:pStyle w:val="Normal"/>
        <w:spacing w:before="27" w:after="0"/>
        <w:ind w:left="100" w:hanging="0"/>
        <w:rPr>
          <w:sz w:val="21"/>
          <w:szCs w:val="21"/>
        </w:rPr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7">
                <wp:simplePos x="0" y="0"/>
                <wp:positionH relativeFrom="page">
                  <wp:posOffset>895985</wp:posOffset>
                </wp:positionH>
                <wp:positionV relativeFrom="paragraph">
                  <wp:posOffset>13970</wp:posOffset>
                </wp:positionV>
                <wp:extent cx="5982970" cy="1270"/>
                <wp:effectExtent l="0" t="0" r="0" b="0"/>
                <wp:wrapNone/>
                <wp:docPr id="6" name="Image6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2480" cy="72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5982480" cy="720"/>
                          </a:xfrm>
                          <a:prstGeom prst="line">
                            <a:avLst/>
                          </a:prstGeom>
                          <a:ln w="68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Image6" style="position:absolute;margin-left:70.55pt;margin-top:1.1pt;width:471pt;height:0pt" coordorigin="1411,22" coordsize="9420,0">
                <v:line id="shape_0" from="1411,22" to="10831,22" stroked="t" style="position:absolute;mso-position-horizontal-relative:page">
                  <v:stroke color="black" weight="6840" joinstyle="round" endcap="flat"/>
                  <v:fill o:detectmouseclick="t" on="false"/>
                </v:line>
              </v:group>
            </w:pict>
          </mc:Fallback>
        </mc:AlternateContent>
      </w:r>
      <w:r>
        <w:rPr>
          <w:b/>
          <w:sz w:val="21"/>
          <w:szCs w:val="21"/>
        </w:rPr>
        <w:t xml:space="preserve">Languages: </w:t>
      </w:r>
      <w:r>
        <w:rPr>
          <w:sz w:val="21"/>
          <w:szCs w:val="21"/>
        </w:rPr>
        <w:t>Spanish (Elementary), Bulgarian (Native)</w:t>
      </w:r>
    </w:p>
    <w:p>
      <w:pPr>
        <w:pStyle w:val="Normal"/>
        <w:spacing w:before="37" w:after="0"/>
        <w:ind w:left="100" w:hanging="0"/>
        <w:rPr/>
      </w:pPr>
      <w:r>
        <w:rPr>
          <w:b/>
          <w:sz w:val="21"/>
          <w:szCs w:val="21"/>
        </w:rPr>
        <w:t xml:space="preserve">Interests: </w:t>
      </w:r>
      <w:r>
        <w:rPr>
          <w:sz w:val="21"/>
          <w:szCs w:val="21"/>
        </w:rPr>
        <w:t>Health, Weightlifting, Handball, Drawing</w:t>
      </w:r>
    </w:p>
    <w:sectPr>
      <w:type w:val="nextPage"/>
      <w:pgSz w:w="12240" w:h="15840"/>
      <w:pgMar w:left="1340" w:right="1320" w:header="0" w:top="1380" w:footer="0" w:bottom="280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pStyle w:val="Heading2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pStyle w:val="Heading3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pStyle w:val="Heading4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pStyle w:val="Heading5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pStyle w:val="Heading6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pStyle w:val="Heading7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pStyle w:val="Heading8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pStyle w:val="Heading9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>
    <w:lvl w:ilvl="0">
      <w:start w:val="1"/>
      <w:numFmt w:val="bullet"/>
      <w:lvlText w:val=""/>
      <w:lvlJc w:val="left"/>
      <w:pPr>
        <w:ind w:left="810" w:hanging="360"/>
      </w:pPr>
      <w:rPr>
        <w:rFonts w:ascii="Symbol" w:hAnsi="Symbol" w:cs="Symbol" w:hint="default"/>
        <w:sz w:val="21"/>
        <w:rFonts w:cs="Symbol"/>
      </w:rPr>
    </w:lvl>
    <w:lvl w:ilvl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25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97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41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13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57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810" w:hanging="360"/>
      </w:pPr>
      <w:rPr>
        <w:rFonts w:ascii="Symbol" w:hAnsi="Symbol" w:cs="Symbol" w:hint="default"/>
        <w:sz w:val="21"/>
        <w:rFonts w:cs="Symbol"/>
      </w:rPr>
    </w:lvl>
    <w:lvl w:ilvl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25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97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41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13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570" w:hanging="360"/>
      </w:pPr>
      <w:rPr>
        <w:rFonts w:ascii="Wingdings" w:hAnsi="Wingdings" w:cs="Wingdings" w:hint="default"/>
        <w:rFonts w:cs="Wingding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6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0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1b3490"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 w:val="true"/>
      <w:numPr>
        <w:ilvl w:val="0"/>
        <w:numId w:val="1"/>
      </w:numPr>
      <w:spacing w:before="240" w:after="6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 w:val="true"/>
      <w:numPr>
        <w:ilvl w:val="1"/>
        <w:numId w:val="1"/>
      </w:numPr>
      <w:spacing w:before="240" w:after="6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 w:val="true"/>
      <w:numPr>
        <w:ilvl w:val="2"/>
        <w:numId w:val="1"/>
      </w:numPr>
      <w:spacing w:before="240" w:after="6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 w:val="true"/>
      <w:numPr>
        <w:ilvl w:val="3"/>
        <w:numId w:val="1"/>
      </w:numPr>
      <w:spacing w:before="240" w:after="60"/>
      <w:outlineLvl w:val="3"/>
    </w:pPr>
    <w:rPr>
      <w:rFonts w:ascii="Calibri" w:hAnsi="Calibri" w:eastAsia="" w:cs="" w:asciiTheme="minorHAnsi" w:cstheme="minorBidi" w:eastAsiaTheme="minorEastAsia" w:hAnsiTheme="minorHAns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="Calibri" w:hAnsi="Calibri" w:eastAsia="" w:cs="" w:asciiTheme="minorHAnsi" w:cstheme="minorBidi" w:eastAsiaTheme="minorEastAsia" w:hAnsiTheme="minorHAns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="Calibri" w:hAnsi="Calibri" w:eastAsia="" w:cs="" w:asciiTheme="minorHAnsi" w:cstheme="minorBidi" w:eastAsiaTheme="minorEastAsia" w:hAnsiTheme="minorHAns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="Calibri" w:hAnsi="Calibri" w:eastAsia="" w:cs="" w:asciiTheme="minorHAnsi" w:cstheme="minorBidi" w:eastAsiaTheme="minorEastAsia" w:hAnsiTheme="minorHAns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="Cambria" w:hAnsi="Cambria" w:eastAsia="" w:cs="" w:asciiTheme="majorHAnsi" w:cstheme="majorBidi" w:eastAsiaTheme="majorEastAsia" w:hAnsiTheme="majorHAnsi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1b3490"/>
    <w:rPr>
      <w:rFonts w:ascii="Cambria" w:hAnsi="Cambria" w:eastAsia="" w:cs="" w:asciiTheme="majorHAnsi" w:cstheme="majorBidi" w:eastAsiaTheme="majorEastAsia" w:hAnsiTheme="majorHAnsi"/>
      <w:b/>
      <w:bCs/>
      <w:kern w:val="2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1b3490"/>
    <w:rPr>
      <w:rFonts w:ascii="Cambria" w:hAnsi="Cambria" w:eastAsia="" w:cs="" w:asciiTheme="majorHAnsi" w:cstheme="majorBidi" w:eastAsiaTheme="majorEastAsia" w:hAnsiTheme="majorHAnsi"/>
      <w:b/>
      <w:bCs/>
      <w:i/>
      <w:iCs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1b3490"/>
    <w:rPr>
      <w:rFonts w:ascii="Cambria" w:hAnsi="Cambria" w:eastAsia="" w:cs="" w:asciiTheme="majorHAnsi" w:cstheme="majorBidi" w:eastAsiaTheme="majorEastAsia" w:hAnsiTheme="majorHAnsi"/>
      <w:b/>
      <w:bCs/>
      <w:sz w:val="26"/>
      <w:szCs w:val="26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1b3490"/>
    <w:rPr>
      <w:rFonts w:ascii="Calibri" w:hAnsi="Calibri" w:eastAsia="" w:cs="" w:asciiTheme="minorHAnsi" w:cstheme="minorBidi" w:eastAsiaTheme="minorEastAsia" w:hAnsiTheme="minorHAnsi"/>
      <w:b/>
      <w:bCs/>
      <w:sz w:val="28"/>
      <w:szCs w:val="28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1b3490"/>
    <w:rPr>
      <w:rFonts w:ascii="Calibri" w:hAnsi="Calibri" w:eastAsia="" w:cs="" w:asciiTheme="minorHAnsi" w:cstheme="minorBidi" w:eastAsiaTheme="minorEastAsia" w:hAnsiTheme="minorHAnsi"/>
      <w:b/>
      <w:bCs/>
      <w:i/>
      <w:iCs/>
      <w:sz w:val="26"/>
      <w:szCs w:val="26"/>
    </w:rPr>
  </w:style>
  <w:style w:type="character" w:styleId="Heading6Char" w:customStyle="1">
    <w:name w:val="Heading 6 Char"/>
    <w:basedOn w:val="DefaultParagraphFont"/>
    <w:link w:val="Heading6"/>
    <w:qFormat/>
    <w:rsid w:val="001b3490"/>
    <w:rPr>
      <w:b/>
      <w:bCs/>
      <w:sz w:val="22"/>
      <w:szCs w:val="22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1b3490"/>
    <w:rPr>
      <w:rFonts w:ascii="Calibri" w:hAnsi="Calibri" w:eastAsia="" w:cs="" w:asciiTheme="minorHAnsi" w:cstheme="minorBidi" w:eastAsiaTheme="minorEastAsia" w:hAnsiTheme="minorHAnsi"/>
      <w:sz w:val="24"/>
      <w:szCs w:val="24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1b3490"/>
    <w:rPr>
      <w:rFonts w:ascii="Calibri" w:hAnsi="Calibri" w:eastAsia="" w:cs="" w:asciiTheme="minorHAnsi" w:cstheme="minorBidi" w:eastAsiaTheme="minorEastAsia" w:hAnsiTheme="minorHAnsi"/>
      <w:i/>
      <w:iCs/>
      <w:sz w:val="24"/>
      <w:szCs w:val="24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1b3490"/>
    <w:rPr>
      <w:rFonts w:ascii="Cambria" w:hAnsi="Cambria" w:eastAsia="" w:cs="" w:asciiTheme="majorHAnsi" w:cstheme="majorBidi" w:eastAsiaTheme="majorEastAsia" w:hAnsiTheme="majorHAnsi"/>
      <w:sz w:val="22"/>
      <w:szCs w:val="22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color w:val="0000FF"/>
      <w:sz w:val="21"/>
      <w:szCs w:val="21"/>
      <w:u w:val="single" w:color="0000FF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20">
    <w:name w:val="ListLabel 20"/>
    <w:qFormat/>
    <w:rPr>
      <w:rFonts w:cs="Symbol"/>
      <w:sz w:val="21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Wingdings"/>
    </w:rPr>
  </w:style>
  <w:style w:type="character" w:styleId="ListLabel23">
    <w:name w:val="ListLabel 23"/>
    <w:qFormat/>
    <w:rPr>
      <w:rFonts w:cs="Symbol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Wingdings"/>
    </w:rPr>
  </w:style>
  <w:style w:type="character" w:styleId="ListLabel26">
    <w:name w:val="ListLabel 26"/>
    <w:qFormat/>
    <w:rPr>
      <w:rFonts w:cs="Symbol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Wingdings"/>
    </w:rPr>
  </w:style>
  <w:style w:type="character" w:styleId="ListLabel29">
    <w:name w:val="ListLabel 29"/>
    <w:qFormat/>
    <w:rPr>
      <w:rFonts w:cs="Symbol"/>
      <w:sz w:val="21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Wingdings"/>
    </w:rPr>
  </w:style>
  <w:style w:type="character" w:styleId="ListLabel32">
    <w:name w:val="ListLabel 32"/>
    <w:qFormat/>
    <w:rPr>
      <w:rFonts w:cs="Symbol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Wingdings"/>
    </w:rPr>
  </w:style>
  <w:style w:type="character" w:styleId="ListLabel35">
    <w:name w:val="ListLabel 35"/>
    <w:qFormat/>
    <w:rPr>
      <w:rFonts w:cs="Symbol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Wingdings"/>
    </w:rPr>
  </w:style>
  <w:style w:type="character" w:styleId="ListLabel38">
    <w:name w:val="ListLabel 38"/>
    <w:qFormat/>
    <w:rPr>
      <w:color w:val="0000FF"/>
      <w:sz w:val="21"/>
      <w:szCs w:val="21"/>
      <w:u w:val="single" w:color="0000FF"/>
    </w:rPr>
  </w:style>
  <w:style w:type="character" w:styleId="ListLabel39">
    <w:name w:val="ListLabel 39"/>
    <w:qFormat/>
    <w:rPr>
      <w:rFonts w:cs="Symbol"/>
      <w:sz w:val="21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Wingdings"/>
    </w:rPr>
  </w:style>
  <w:style w:type="character" w:styleId="ListLabel42">
    <w:name w:val="ListLabel 42"/>
    <w:qFormat/>
    <w:rPr>
      <w:rFonts w:cs="Symbol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Wingdings"/>
    </w:rPr>
  </w:style>
  <w:style w:type="character" w:styleId="ListLabel45">
    <w:name w:val="ListLabel 45"/>
    <w:qFormat/>
    <w:rPr>
      <w:rFonts w:cs="Symbol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Wingdings"/>
    </w:rPr>
  </w:style>
  <w:style w:type="character" w:styleId="ListLabel48">
    <w:name w:val="ListLabel 48"/>
    <w:qFormat/>
    <w:rPr>
      <w:rFonts w:cs="Symbol"/>
      <w:sz w:val="21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Wingdings"/>
    </w:rPr>
  </w:style>
  <w:style w:type="character" w:styleId="ListLabel51">
    <w:name w:val="ListLabel 51"/>
    <w:qFormat/>
    <w:rPr>
      <w:rFonts w:cs="Symbol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Wingdings"/>
    </w:rPr>
  </w:style>
  <w:style w:type="character" w:styleId="ListLabel54">
    <w:name w:val="ListLabel 54"/>
    <w:qFormat/>
    <w:rPr>
      <w:rFonts w:cs="Symbol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Wingdings"/>
    </w:rPr>
  </w:style>
  <w:style w:type="character" w:styleId="ListLabel57">
    <w:name w:val="ListLabel 57"/>
    <w:qFormat/>
    <w:rPr>
      <w:color w:val="0000FF"/>
      <w:sz w:val="21"/>
      <w:szCs w:val="21"/>
      <w:u w:val="single" w:color="0000FF"/>
    </w:rPr>
  </w:style>
  <w:style w:type="character" w:styleId="ListLabel58">
    <w:name w:val="ListLabel 58"/>
    <w:qFormat/>
    <w:rPr>
      <w:rFonts w:cs="Symbol"/>
      <w:sz w:val="21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Wingdings"/>
    </w:rPr>
  </w:style>
  <w:style w:type="character" w:styleId="ListLabel61">
    <w:name w:val="ListLabel 61"/>
    <w:qFormat/>
    <w:rPr>
      <w:rFonts w:cs="Symbol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Wingdings"/>
    </w:rPr>
  </w:style>
  <w:style w:type="character" w:styleId="ListLabel64">
    <w:name w:val="ListLabel 64"/>
    <w:qFormat/>
    <w:rPr>
      <w:rFonts w:cs="Symbol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Wingdings"/>
    </w:rPr>
  </w:style>
  <w:style w:type="character" w:styleId="ListLabel67">
    <w:name w:val="ListLabel 67"/>
    <w:qFormat/>
    <w:rPr>
      <w:rFonts w:cs="Symbol"/>
      <w:sz w:val="21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Wingdings"/>
    </w:rPr>
  </w:style>
  <w:style w:type="character" w:styleId="ListLabel70">
    <w:name w:val="ListLabel 70"/>
    <w:qFormat/>
    <w:rPr>
      <w:rFonts w:cs="Symbol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Wingdings"/>
    </w:rPr>
  </w:style>
  <w:style w:type="character" w:styleId="ListLabel73">
    <w:name w:val="ListLabel 73"/>
    <w:qFormat/>
    <w:rPr>
      <w:rFonts w:cs="Symbol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Wingdings"/>
    </w:rPr>
  </w:style>
  <w:style w:type="character" w:styleId="ListLabel76">
    <w:name w:val="ListLabel 76"/>
    <w:qFormat/>
    <w:rPr>
      <w:color w:val="0000FF"/>
      <w:sz w:val="21"/>
      <w:szCs w:val="21"/>
      <w:u w:val="single" w:color="0000FF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9c03d2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marinov@macaulay.cuny.edu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0E757DF-6E03-D34E-A5F7-01A30BAA7A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Application>LibreOffice/6.0.7.3$Linux_X86_64 LibreOffice_project/00m0$Build-3</Application>
  <Pages>1</Pages>
  <Words>346</Words>
  <Characters>2183</Characters>
  <CharactersWithSpaces>3048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2019-01-04T06:19:00Z</dcterms:created>
  <dc:creator/>
  <dc:description/>
  <dc:language>en-US</dc:language>
  <cp:lastModifiedBy/>
  <dcterms:modified xsi:type="dcterms:W3CDTF">2019-06-17T23:02:38Z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